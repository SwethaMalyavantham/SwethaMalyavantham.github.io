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0001D4" w14:textId="77777777" w:rsidR="00495D78" w:rsidRDefault="004366F9">
      <w:pPr>
        <w:pStyle w:val="divname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42"/>
          <w:szCs w:val="42"/>
        </w:rPr>
        <w:t>SWETHA</w:t>
      </w:r>
      <w:r>
        <w:rPr>
          <w:rFonts w:ascii="Verdana" w:eastAsia="Verdana" w:hAnsi="Verdana" w:cs="Verdana"/>
        </w:rPr>
        <w:t xml:space="preserve"> </w:t>
      </w:r>
      <w:r>
        <w:rPr>
          <w:rStyle w:val="spanlName"/>
          <w:rFonts w:ascii="Verdana" w:eastAsia="Verdana" w:hAnsi="Verdana" w:cs="Verdana"/>
          <w:sz w:val="42"/>
          <w:szCs w:val="42"/>
        </w:rPr>
        <w:t>MALYAVANTHAM</w:t>
      </w:r>
    </w:p>
    <w:p w14:paraId="2D52F663" w14:textId="77777777" w:rsidR="00495D78" w:rsidRDefault="004366F9">
      <w:pPr>
        <w:pStyle w:val="div"/>
        <w:spacing w:line="0" w:lineRule="atLeast"/>
        <w:rPr>
          <w:rFonts w:ascii="Verdana" w:eastAsia="Verdana" w:hAnsi="Verdana" w:cs="Verdana"/>
          <w:sz w:val="0"/>
          <w:szCs w:val="0"/>
        </w:rPr>
      </w:pPr>
      <w:r>
        <w:rPr>
          <w:rFonts w:ascii="Verdana" w:eastAsia="Verdana" w:hAnsi="Verdana" w:cs="Verdana"/>
          <w:sz w:val="0"/>
          <w:szCs w:val="0"/>
        </w:rPr>
        <w:t> </w:t>
      </w:r>
    </w:p>
    <w:p w14:paraId="62C2FBAB" w14:textId="6B862FFE" w:rsidR="00495D78" w:rsidRDefault="004366F9">
      <w:pPr>
        <w:pStyle w:val="divaddress"/>
        <w:spacing w:before="60"/>
        <w:rPr>
          <w:rFonts w:ascii="Verdana" w:eastAsia="Verdana" w:hAnsi="Verdana" w:cs="Verdana"/>
        </w:rPr>
      </w:pPr>
      <w:r>
        <w:rPr>
          <w:rStyle w:val="span"/>
          <w:rFonts w:ascii="Verdana" w:eastAsia="Verdana" w:hAnsi="Verdana" w:cs="Verdana"/>
          <w:sz w:val="18"/>
          <w:szCs w:val="18"/>
        </w:rPr>
        <w:t>14708 NE 76th St,</w:t>
      </w:r>
      <w:r>
        <w:rPr>
          <w:rFonts w:ascii="Verdana" w:eastAsia="Verdana" w:hAnsi="Verdana" w:cs="Verdana"/>
        </w:rPr>
        <w:t xml:space="preserve"> </w:t>
      </w:r>
      <w:r>
        <w:rPr>
          <w:rStyle w:val="span"/>
          <w:rFonts w:ascii="Verdana" w:eastAsia="Verdana" w:hAnsi="Verdana" w:cs="Verdana"/>
          <w:sz w:val="18"/>
          <w:szCs w:val="18"/>
        </w:rPr>
        <w:t>Redmond,</w:t>
      </w:r>
      <w:r>
        <w:rPr>
          <w:rFonts w:ascii="Verdana" w:eastAsia="Verdana" w:hAnsi="Verdana" w:cs="Verdana"/>
        </w:rPr>
        <w:t xml:space="preserve"> </w:t>
      </w:r>
      <w:r>
        <w:rPr>
          <w:rStyle w:val="span"/>
          <w:rFonts w:ascii="Verdana" w:eastAsia="Verdana" w:hAnsi="Verdana" w:cs="Verdana"/>
          <w:sz w:val="18"/>
          <w:szCs w:val="18"/>
        </w:rPr>
        <w:t>WA 98052 | 425-999-7033 | mailswetham@gmail.com</w:t>
      </w:r>
    </w:p>
    <w:p w14:paraId="6D3DC8CD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Summary</w:t>
      </w:r>
    </w:p>
    <w:p w14:paraId="764D6013" w14:textId="77777777" w:rsidR="00495D78" w:rsidRDefault="004366F9">
      <w:pPr>
        <w:pStyle w:val="divdocumentsinglecolumn"/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Effective, team-driven professional offering 6+ years of experience in web application development in various industries. Focused and committed with calm demeanor in the most challenging situations. Seeking engaging position to provide top-notch solutions as part of progressive team.</w:t>
      </w:r>
    </w:p>
    <w:p w14:paraId="116B9FA2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18"/>
        <w:gridCol w:w="5318"/>
      </w:tblGrid>
      <w:tr w:rsidR="00495D78" w14:paraId="753A3D33" w14:textId="77777777">
        <w:tc>
          <w:tcPr>
            <w:tcW w:w="53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D7BE86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C# Advanced</w:t>
            </w:r>
          </w:p>
          <w:p w14:paraId="37B50F1E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SQL Advanced</w:t>
            </w:r>
          </w:p>
          <w:p w14:paraId="3811D614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AngularJS Advanced</w:t>
            </w:r>
          </w:p>
          <w:p w14:paraId="1F4E917D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JavaScript Expert</w:t>
            </w:r>
          </w:p>
          <w:p w14:paraId="2430222F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 player</w:t>
            </w:r>
          </w:p>
          <w:p w14:paraId="659C1A45" w14:textId="77777777" w:rsidR="00495D78" w:rsidRDefault="004366F9">
            <w:pPr>
              <w:pStyle w:val="ulli"/>
              <w:numPr>
                <w:ilvl w:val="0"/>
                <w:numId w:val="1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Customer-oriented</w:t>
            </w:r>
          </w:p>
        </w:tc>
        <w:tc>
          <w:tcPr>
            <w:tcW w:w="53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30A8C7EC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Software Development Life Cycle</w:t>
            </w:r>
          </w:p>
          <w:p w14:paraId="560A7011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Online learning</w:t>
            </w:r>
          </w:p>
          <w:p w14:paraId="697A1304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version controls - TFS, GIT</w:t>
            </w:r>
          </w:p>
          <w:p w14:paraId="0B386E4D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Python Novice</w:t>
            </w:r>
          </w:p>
          <w:p w14:paraId="0EEC3E64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Task estimation</w:t>
            </w:r>
          </w:p>
          <w:p w14:paraId="18224192" w14:textId="77777777" w:rsidR="00495D78" w:rsidRDefault="004366F9">
            <w:pPr>
              <w:pStyle w:val="ulli"/>
              <w:numPr>
                <w:ilvl w:val="0"/>
                <w:numId w:val="2"/>
              </w:numPr>
              <w:spacing w:line="260" w:lineRule="atLeast"/>
              <w:ind w:left="640" w:hanging="25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Azure Novice</w:t>
            </w:r>
          </w:p>
        </w:tc>
      </w:tr>
    </w:tbl>
    <w:p w14:paraId="564AD273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Experience</w:t>
      </w:r>
    </w:p>
    <w:p w14:paraId="0F78689C" w14:textId="77777777" w:rsidR="00495D78" w:rsidRDefault="004366F9">
      <w:pPr>
        <w:pStyle w:val="divdocumentsinglecolumn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jobtitle"/>
          <w:rFonts w:ascii="Verdana" w:eastAsia="Verdana" w:hAnsi="Verdana" w:cs="Verdana"/>
          <w:sz w:val="20"/>
          <w:szCs w:val="20"/>
        </w:rPr>
        <w:t>Senior Software Development Engineer</w:t>
      </w:r>
      <w:r>
        <w:rPr>
          <w:rStyle w:val="singlecolumnspanpaddedlinenth-child1"/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dates"/>
          <w:rFonts w:ascii="Verdana" w:eastAsia="Verdana" w:hAnsi="Verdana" w:cs="Verdana"/>
          <w:sz w:val="20"/>
          <w:szCs w:val="20"/>
        </w:rPr>
        <w:t>05/2012 to 07/2018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1951F28E" w14:textId="77777777" w:rsidR="00495D78" w:rsidRDefault="004366F9">
      <w:pPr>
        <w:pStyle w:val="spanpaddedline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companyname"/>
          <w:rFonts w:ascii="Verdana" w:eastAsia="Verdana" w:hAnsi="Verdana" w:cs="Verdana"/>
          <w:sz w:val="20"/>
          <w:szCs w:val="20"/>
        </w:rPr>
        <w:t>MCG, Part of Hearst Health Network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0"/>
          <w:szCs w:val="20"/>
        </w:rPr>
        <w:t>Seattle, WA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77D2E8CE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Developed the ability to configure and call external APIs which include attachments as input parameters in Rules Engine using C#, AngularJS, XSLT, XML, SQL, REST and so on.</w:t>
      </w:r>
    </w:p>
    <w:p w14:paraId="713A2204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Analysed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SQL Execution Plan and increased the performance of episode list retrieval by 60%.</w:t>
      </w:r>
    </w:p>
    <w:p w14:paraId="5E37E4F8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Changed the way the data is serialized and stored, that improved the performance of I/O operations on database by 80%.</w:t>
      </w:r>
    </w:p>
    <w:p w14:paraId="2157DF21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Designed and developed a new UI for Auto-Authorization Portal using MVC, AngularJS,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BootStrap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>, CSS to increase usability which in turn increased provider adoption significantly.</w:t>
      </w:r>
    </w:p>
    <w:p w14:paraId="4317B115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Developed Licensing API - one of the Microservices and its ability to talk to Identity Server using OAuth and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OpenId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Connect, which can be used company wide.</w:t>
      </w:r>
    </w:p>
    <w:p w14:paraId="7EF14007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Supported deployments of Guideline Transparency in </w:t>
      </w:r>
      <w:proofErr w:type="gramStart"/>
      <w:r>
        <w:rPr>
          <w:rStyle w:val="span"/>
          <w:rFonts w:ascii="Verdana" w:eastAsia="Verdana" w:hAnsi="Verdana" w:cs="Verdana"/>
          <w:sz w:val="20"/>
          <w:szCs w:val="20"/>
        </w:rPr>
        <w:t>staging ,</w:t>
      </w:r>
      <w:proofErr w:type="gramEnd"/>
      <w:r>
        <w:rPr>
          <w:rStyle w:val="span"/>
          <w:rFonts w:ascii="Verdana" w:eastAsia="Verdana" w:hAnsi="Verdana" w:cs="Verdana"/>
          <w:sz w:val="20"/>
          <w:szCs w:val="20"/>
        </w:rPr>
        <w:t xml:space="preserve"> test and production environments using Octopus and TeamCity.</w:t>
      </w:r>
    </w:p>
    <w:p w14:paraId="08323EBD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Refactored legacy code written in C# and made code testable using techniques like Dependency Injection, Pin tests and so on.</w:t>
      </w:r>
    </w:p>
    <w:p w14:paraId="0A9D853F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Developed unit and integration tests using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MSTest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and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NUnit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to improve software quality and reliability.</w:t>
      </w:r>
    </w:p>
    <w:p w14:paraId="580D7849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Developed a console application using C#, SQL, Windows Forms to de-identify PHI data in production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db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>, so that production issues can be easily reproduced without compromising on HIPAA rules.</w:t>
      </w:r>
    </w:p>
    <w:p w14:paraId="17CC5D6B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Recommended and developed new admin portal using C#, HTML5, Bootstrap, MVC and AngularJS for Guideline Transparency which resulted in less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turn around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time for new and existing customers.</w:t>
      </w:r>
    </w:p>
    <w:p w14:paraId="16287DA2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Introduced tools like Lucid Chart to team to have transparency in UI designing.</w:t>
      </w:r>
    </w:p>
    <w:p w14:paraId="2A686653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Advocated tools like SonarQube and processes like TDD to ensure best coding practices.</w:t>
      </w:r>
    </w:p>
    <w:p w14:paraId="022A5A05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Advocated </w:t>
      </w:r>
      <w:proofErr w:type="gramStart"/>
      <w:r>
        <w:rPr>
          <w:rStyle w:val="span"/>
          <w:rFonts w:ascii="Verdana" w:eastAsia="Verdana" w:hAnsi="Verdana" w:cs="Verdana"/>
          <w:sz w:val="20"/>
          <w:szCs w:val="20"/>
        </w:rPr>
        <w:t>client side</w:t>
      </w:r>
      <w:proofErr w:type="gramEnd"/>
      <w:r>
        <w:rPr>
          <w:rStyle w:val="span"/>
          <w:rFonts w:ascii="Verdana" w:eastAsia="Verdana" w:hAnsi="Verdana" w:cs="Verdana"/>
          <w:sz w:val="20"/>
          <w:szCs w:val="20"/>
        </w:rPr>
        <w:t xml:space="preserve"> code testing and implemented unit tests for Auto-Authorization Portal using Jasmine and Karma.</w:t>
      </w:r>
    </w:p>
    <w:p w14:paraId="2DCC1974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Resolved customer issues by establishing workarounds and solutions and by debugging and creating defect fixes.</w:t>
      </w:r>
    </w:p>
    <w:p w14:paraId="09F9545B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Visited client sites along with implementation team to help clients with technical questions and to also demo newer parts of workflow.</w:t>
      </w:r>
    </w:p>
    <w:p w14:paraId="3D25F00A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Conducted interviews to help the company choose right candidates.</w:t>
      </w:r>
    </w:p>
    <w:p w14:paraId="73768652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Created technical workflows and documents in MS Visio and One Note to promote education and training of newly hired employees.</w:t>
      </w:r>
    </w:p>
    <w:p w14:paraId="250BFE10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Migrated performance tests from VMs to Azure platform.</w:t>
      </w:r>
    </w:p>
    <w:p w14:paraId="581E7278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Collaborated with internal technology teams and </w:t>
      </w:r>
      <w:proofErr w:type="gramStart"/>
      <w:r>
        <w:rPr>
          <w:rStyle w:val="span"/>
          <w:rFonts w:ascii="Verdana" w:eastAsia="Verdana" w:hAnsi="Verdana" w:cs="Verdana"/>
          <w:sz w:val="20"/>
          <w:szCs w:val="20"/>
        </w:rPr>
        <w:t>third party</w:t>
      </w:r>
      <w:proofErr w:type="gramEnd"/>
      <w:r>
        <w:rPr>
          <w:rStyle w:val="span"/>
          <w:rFonts w:ascii="Verdana" w:eastAsia="Verdana" w:hAnsi="Verdana" w:cs="Verdana"/>
          <w:sz w:val="20"/>
          <w:szCs w:val="20"/>
        </w:rPr>
        <w:t xml:space="preserve"> partners to define, design and deliver on user stories and customer demand.</w:t>
      </w:r>
    </w:p>
    <w:p w14:paraId="231A4A73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lastRenderedPageBreak/>
        <w:t>Resolved customer issues by establishing workarounds and solutions and by debugging and creating defect fixes.</w:t>
      </w:r>
    </w:p>
    <w:p w14:paraId="42A6E3FC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Effectively represented team in product road map and strategy meetings that helped product management team to make right decisions.</w:t>
      </w:r>
    </w:p>
    <w:p w14:paraId="17851BF5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Organized and held meetings with stakeholders, product teams and customers throughout entire software development life cycle.</w:t>
      </w:r>
    </w:p>
    <w:p w14:paraId="688E3E93" w14:textId="77777777" w:rsidR="00495D78" w:rsidRDefault="004366F9">
      <w:pPr>
        <w:pStyle w:val="ulli"/>
        <w:numPr>
          <w:ilvl w:val="0"/>
          <w:numId w:val="3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Conducted code reviews and trade-off studies such as What's the oldest browser we can support, </w:t>
      </w:r>
      <w:proofErr w:type="gramStart"/>
      <w:r>
        <w:rPr>
          <w:rStyle w:val="span"/>
          <w:rFonts w:ascii="Verdana" w:eastAsia="Verdana" w:hAnsi="Verdana" w:cs="Verdana"/>
          <w:sz w:val="20"/>
          <w:szCs w:val="20"/>
        </w:rPr>
        <w:t>Are</w:t>
      </w:r>
      <w:proofErr w:type="gramEnd"/>
      <w:r>
        <w:rPr>
          <w:rStyle w:val="span"/>
          <w:rFonts w:ascii="Verdana" w:eastAsia="Verdana" w:hAnsi="Verdana" w:cs="Verdana"/>
          <w:sz w:val="20"/>
          <w:szCs w:val="20"/>
        </w:rPr>
        <w:t xml:space="preserve"> we HIPAA compliant if our customers are using the unsupported version of browser and so on.</w:t>
      </w:r>
    </w:p>
    <w:p w14:paraId="34036C90" w14:textId="77777777" w:rsidR="00495D78" w:rsidRDefault="004366F9">
      <w:pPr>
        <w:pStyle w:val="divdocumentsinglecolumn"/>
        <w:tabs>
          <w:tab w:val="right" w:pos="10620"/>
        </w:tabs>
        <w:spacing w:before="120"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jobtitle"/>
          <w:rFonts w:ascii="Verdana" w:eastAsia="Verdana" w:hAnsi="Verdana" w:cs="Verdana"/>
          <w:sz w:val="20"/>
          <w:szCs w:val="20"/>
        </w:rPr>
        <w:t>Software Developer - Contingent Staff</w:t>
      </w:r>
      <w:r>
        <w:rPr>
          <w:rStyle w:val="singlecolumnspanpaddedlinenth-child1"/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dates"/>
          <w:rFonts w:ascii="Verdana" w:eastAsia="Verdana" w:hAnsi="Verdana" w:cs="Verdana"/>
          <w:sz w:val="20"/>
          <w:szCs w:val="20"/>
        </w:rPr>
        <w:t>10/2011 to 05/2012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02689E04" w14:textId="77777777" w:rsidR="00495D78" w:rsidRDefault="004366F9">
      <w:pPr>
        <w:pStyle w:val="spanpaddedline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companyname"/>
          <w:rFonts w:ascii="Verdana" w:eastAsia="Verdana" w:hAnsi="Verdana" w:cs="Verdana"/>
          <w:sz w:val="20"/>
          <w:szCs w:val="20"/>
        </w:rPr>
        <w:t>Microsoft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0"/>
          <w:szCs w:val="20"/>
        </w:rPr>
        <w:t>Redmond, WA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0282C0CB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Developed website called Server Health Check using C#, ASP.NET, SQL, CSS and HTML which can display reports on server's IPAK compliance.</w:t>
      </w:r>
    </w:p>
    <w:p w14:paraId="6D2AEE35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Developed Pivot Reports and Charts using MS Excel as front end and SQL as data source.</w:t>
      </w:r>
    </w:p>
    <w:p w14:paraId="23015C84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Build various complex TSQL queries for data analysis and extraction.</w:t>
      </w:r>
    </w:p>
    <w:p w14:paraId="0646EA21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Derived various tests to check IPAK compliance of server using WMI Queries and Reg Query.</w:t>
      </w:r>
    </w:p>
    <w:p w14:paraId="6990B3FA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Automated table copies using SSIS.</w:t>
      </w:r>
    </w:p>
    <w:p w14:paraId="6F555C4D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Performed database administration tasks such as data migration.</w:t>
      </w:r>
    </w:p>
    <w:p w14:paraId="38C2F80D" w14:textId="77777777" w:rsidR="00495D78" w:rsidRDefault="004366F9">
      <w:pPr>
        <w:pStyle w:val="ulli"/>
        <w:numPr>
          <w:ilvl w:val="0"/>
          <w:numId w:val="4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Kept project manager informed of milestone updates and provided detailed project report every day.</w:t>
      </w:r>
    </w:p>
    <w:p w14:paraId="2AB2CACA" w14:textId="77777777" w:rsidR="00495D78" w:rsidRDefault="004366F9">
      <w:pPr>
        <w:pStyle w:val="divdocumentsinglecolumn"/>
        <w:tabs>
          <w:tab w:val="right" w:pos="10620"/>
        </w:tabs>
        <w:spacing w:before="120"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jobtitle"/>
          <w:rFonts w:ascii="Verdana" w:eastAsia="Verdana" w:hAnsi="Verdana" w:cs="Verdana"/>
          <w:sz w:val="20"/>
          <w:szCs w:val="20"/>
        </w:rPr>
        <w:t>Software Engineering Intern</w:t>
      </w:r>
      <w:r>
        <w:rPr>
          <w:rStyle w:val="singlecolumnspanpaddedlinenth-child1"/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dates"/>
          <w:rFonts w:ascii="Verdana" w:eastAsia="Verdana" w:hAnsi="Verdana" w:cs="Verdana"/>
          <w:sz w:val="20"/>
          <w:szCs w:val="20"/>
        </w:rPr>
        <w:t>06/2011 to 09/2011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281A6679" w14:textId="77777777" w:rsidR="00495D78" w:rsidRDefault="004366F9">
      <w:pPr>
        <w:pStyle w:val="spanpaddedline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Style w:val="spancompanyname"/>
          <w:rFonts w:ascii="Verdana" w:eastAsia="Verdana" w:hAnsi="Verdana" w:cs="Verdana"/>
          <w:sz w:val="20"/>
          <w:szCs w:val="20"/>
        </w:rPr>
        <w:t>ENMApps</w:t>
      </w:r>
      <w:proofErr w:type="spellEnd"/>
      <w:r>
        <w:rPr>
          <w:rStyle w:val="spancompanyname"/>
          <w:rFonts w:ascii="Verdana" w:eastAsia="Verdana" w:hAnsi="Verdana" w:cs="Verdana"/>
          <w:sz w:val="20"/>
          <w:szCs w:val="20"/>
        </w:rPr>
        <w:t xml:space="preserve"> LLC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location"/>
          <w:rFonts w:ascii="Verdana" w:eastAsia="Verdana" w:hAnsi="Verdana" w:cs="Verdana"/>
          <w:sz w:val="20"/>
          <w:szCs w:val="20"/>
        </w:rPr>
        <w:t>Redmond, WA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17DA078D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 xml:space="preserve">Implemented a website for vacation home called Icicle Creek Chalet using ASP.NET, C#, </w:t>
      </w:r>
      <w:proofErr w:type="spellStart"/>
      <w:r>
        <w:rPr>
          <w:rStyle w:val="span"/>
          <w:rFonts w:ascii="Verdana" w:eastAsia="Verdana" w:hAnsi="Verdana" w:cs="Verdana"/>
          <w:sz w:val="20"/>
          <w:szCs w:val="20"/>
        </w:rPr>
        <w:t>JQuery</w:t>
      </w:r>
      <w:proofErr w:type="spellEnd"/>
      <w:r>
        <w:rPr>
          <w:rStyle w:val="span"/>
          <w:rFonts w:ascii="Verdana" w:eastAsia="Verdana" w:hAnsi="Verdana" w:cs="Verdana"/>
          <w:sz w:val="20"/>
          <w:szCs w:val="20"/>
        </w:rPr>
        <w:t xml:space="preserve"> and CSS.</w:t>
      </w:r>
    </w:p>
    <w:p w14:paraId="22606CAA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so that customer can see its amenities, book online, contact owner.</w:t>
      </w:r>
    </w:p>
    <w:p w14:paraId="68357153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Developed a slide show using Visual Studio Blend to showcase vacation home's amenities.</w:t>
      </w:r>
    </w:p>
    <w:p w14:paraId="65496680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Implemented the ability to show availability dates on calendar using REST, C# and JSON serialization/deserialization by calling HomeAway's APIs.</w:t>
      </w:r>
    </w:p>
    <w:p w14:paraId="4BEE252D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Implemented online payment system using PayPal integration which generated revenue in real time.</w:t>
      </w:r>
    </w:p>
    <w:p w14:paraId="0A14FFAD" w14:textId="77777777" w:rsidR="00495D78" w:rsidRDefault="004366F9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Performed deployments of this website to GoDaddy.</w:t>
      </w:r>
    </w:p>
    <w:p w14:paraId="5E02AB72" w14:textId="5D48C7AB" w:rsidR="00495D78" w:rsidRDefault="004366F9" w:rsidP="00B1267D">
      <w:pPr>
        <w:pStyle w:val="ulli"/>
        <w:numPr>
          <w:ilvl w:val="0"/>
          <w:numId w:val="5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Designed and Implemented Data access layer using ADO.NET to perform CRUD operations on data.</w:t>
      </w:r>
    </w:p>
    <w:p w14:paraId="27781FCA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Education and Training</w:t>
      </w:r>
    </w:p>
    <w:p w14:paraId="46684706" w14:textId="77777777" w:rsidR="00495D78" w:rsidRDefault="004366F9">
      <w:pPr>
        <w:pStyle w:val="divdocumentsinglecolumn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degree"/>
          <w:rFonts w:ascii="Verdana" w:eastAsia="Verdana" w:hAnsi="Verdana" w:cs="Verdana"/>
          <w:sz w:val="20"/>
          <w:szCs w:val="20"/>
        </w:rPr>
        <w:t>Bachelor of Science</w:t>
      </w:r>
      <w:r>
        <w:rPr>
          <w:rStyle w:val="span"/>
          <w:rFonts w:ascii="Verdana" w:eastAsia="Verdana" w:hAnsi="Verdana" w:cs="Verdana"/>
          <w:sz w:val="20"/>
          <w:szCs w:val="20"/>
        </w:rPr>
        <w:t xml:space="preserve">: </w:t>
      </w:r>
      <w:r>
        <w:rPr>
          <w:rStyle w:val="spanprogramline"/>
          <w:rFonts w:ascii="Verdana" w:eastAsia="Verdana" w:hAnsi="Verdana" w:cs="Verdana"/>
          <w:sz w:val="20"/>
          <w:szCs w:val="20"/>
        </w:rPr>
        <w:t>Electronics &amp; Communication Engineering</w:t>
      </w:r>
      <w:r>
        <w:rPr>
          <w:rStyle w:val="singlecolumnspanpaddedlinenth-child1"/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dates"/>
          <w:rFonts w:ascii="Verdana" w:eastAsia="Verdana" w:hAnsi="Verdana" w:cs="Verdana"/>
          <w:sz w:val="20"/>
          <w:szCs w:val="20"/>
        </w:rPr>
        <w:t>2008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29798553" w14:textId="4C20C81B" w:rsidR="00495D78" w:rsidRDefault="004366F9">
      <w:pPr>
        <w:pStyle w:val="spanpaddedline"/>
        <w:tabs>
          <w:tab w:val="right" w:pos="10620"/>
        </w:tabs>
        <w:spacing w:line="260" w:lineRule="atLeast"/>
        <w:rPr>
          <w:rFonts w:ascii="Verdana" w:eastAsia="Verdana" w:hAnsi="Verdana" w:cs="Verdana"/>
          <w:sz w:val="20"/>
          <w:szCs w:val="20"/>
        </w:rPr>
      </w:pPr>
      <w:r>
        <w:rPr>
          <w:rStyle w:val="spancompanyname"/>
          <w:rFonts w:ascii="Verdana" w:eastAsia="Verdana" w:hAnsi="Verdana" w:cs="Verdana"/>
          <w:b w:val="0"/>
          <w:bCs w:val="0"/>
          <w:sz w:val="20"/>
          <w:szCs w:val="20"/>
        </w:rPr>
        <w:t>Jawaharlal Nehru and Technological University (JNTU)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Style w:val="datesWrapper"/>
          <w:rFonts w:ascii="Verdana" w:eastAsia="Verdana" w:hAnsi="Verdana" w:cs="Verdana"/>
          <w:sz w:val="20"/>
          <w:szCs w:val="20"/>
        </w:rPr>
        <w:tab/>
        <w:t xml:space="preserve"> </w:t>
      </w:r>
      <w:r>
        <w:rPr>
          <w:rStyle w:val="spanjoblocation"/>
          <w:rFonts w:ascii="Verdana" w:eastAsia="Verdana" w:hAnsi="Verdana" w:cs="Verdana"/>
          <w:b w:val="0"/>
          <w:bCs w:val="0"/>
          <w:sz w:val="20"/>
          <w:szCs w:val="20"/>
        </w:rPr>
        <w:t>India</w:t>
      </w:r>
      <w:r>
        <w:rPr>
          <w:rStyle w:val="datesWrapper"/>
          <w:rFonts w:ascii="Verdana" w:eastAsia="Verdana" w:hAnsi="Verdana" w:cs="Verdana"/>
          <w:sz w:val="20"/>
          <w:szCs w:val="20"/>
        </w:rPr>
        <w:t xml:space="preserve"> </w:t>
      </w:r>
    </w:p>
    <w:p w14:paraId="35FC9A51" w14:textId="77777777" w:rsidR="00495D78" w:rsidRDefault="004366F9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GPA: 2.9</w:t>
      </w:r>
    </w:p>
    <w:p w14:paraId="36B8F51C" w14:textId="1277860C" w:rsidR="00495D78" w:rsidRDefault="004366F9">
      <w:pPr>
        <w:pStyle w:val="ulli"/>
        <w:numPr>
          <w:ilvl w:val="0"/>
          <w:numId w:val="6"/>
        </w:numPr>
        <w:spacing w:line="260" w:lineRule="atLeast"/>
        <w:ind w:left="640" w:hanging="252"/>
        <w:rPr>
          <w:rStyle w:val="span"/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Certified by NIIT in Java and C++</w:t>
      </w:r>
    </w:p>
    <w:p w14:paraId="4E75D7E3" w14:textId="77777777" w:rsidR="003B413B" w:rsidRPr="00B1267D" w:rsidRDefault="003B413B" w:rsidP="003B413B">
      <w:pPr>
        <w:pStyle w:val="ulli"/>
        <w:numPr>
          <w:ilvl w:val="0"/>
          <w:numId w:val="6"/>
        </w:numPr>
        <w:spacing w:line="260" w:lineRule="atLeast"/>
        <w:rPr>
          <w:rFonts w:ascii="Verdana" w:eastAsia="Verdana" w:hAnsi="Verdana" w:cs="Verdana"/>
          <w:sz w:val="20"/>
          <w:szCs w:val="20"/>
        </w:rPr>
      </w:pPr>
      <w:proofErr w:type="spellStart"/>
      <w:r w:rsidRPr="00B1267D">
        <w:rPr>
          <w:rStyle w:val="span"/>
          <w:rFonts w:ascii="Verdana" w:eastAsia="Verdana" w:hAnsi="Verdana" w:cs="Verdana"/>
          <w:sz w:val="20"/>
          <w:szCs w:val="20"/>
        </w:rPr>
        <w:t>Organised</w:t>
      </w:r>
      <w:proofErr w:type="spellEnd"/>
      <w:r w:rsidRPr="00B1267D">
        <w:rPr>
          <w:rStyle w:val="span"/>
          <w:rFonts w:ascii="Verdana" w:eastAsia="Verdana" w:hAnsi="Verdana" w:cs="Verdana"/>
          <w:sz w:val="20"/>
          <w:szCs w:val="20"/>
        </w:rPr>
        <w:t xml:space="preserve"> and lead 50 students in an event to donate hearing aids to an orphanage called </w:t>
      </w:r>
      <w:proofErr w:type="spellStart"/>
      <w:r w:rsidRPr="00B1267D">
        <w:rPr>
          <w:rStyle w:val="span"/>
          <w:rFonts w:ascii="Verdana" w:eastAsia="Verdana" w:hAnsi="Verdana" w:cs="Verdana"/>
          <w:sz w:val="20"/>
          <w:szCs w:val="20"/>
        </w:rPr>
        <w:t>Pragathi</w:t>
      </w:r>
      <w:proofErr w:type="spellEnd"/>
      <w:r w:rsidRPr="00B1267D">
        <w:rPr>
          <w:rStyle w:val="span"/>
          <w:rFonts w:ascii="Verdana" w:eastAsia="Verdana" w:hAnsi="Verdana" w:cs="Verdana"/>
          <w:sz w:val="20"/>
          <w:szCs w:val="20"/>
        </w:rPr>
        <w:t xml:space="preserve"> Charities in India.</w:t>
      </w:r>
    </w:p>
    <w:p w14:paraId="46DDE0BC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bookmarkStart w:id="0" w:name="_GoBack"/>
      <w:bookmarkEnd w:id="0"/>
      <w:r>
        <w:rPr>
          <w:rFonts w:ascii="Verdana" w:eastAsia="Verdana" w:hAnsi="Verdana" w:cs="Verdana"/>
          <w:b/>
          <w:bCs/>
        </w:rPr>
        <w:t>Accomplishments</w:t>
      </w:r>
    </w:p>
    <w:p w14:paraId="490377D2" w14:textId="77777777" w:rsidR="00495D78" w:rsidRDefault="004366F9">
      <w:pPr>
        <w:pStyle w:val="ulli"/>
        <w:numPr>
          <w:ilvl w:val="0"/>
          <w:numId w:val="7"/>
        </w:numPr>
        <w:pBdr>
          <w:left w:val="none" w:sz="0" w:space="0" w:color="auto"/>
        </w:pBd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Promoted to Senior Software Developer for showing excellence in my commitment, transparency, and passion to drive the team towards greater goals.</w:t>
      </w:r>
    </w:p>
    <w:p w14:paraId="25187FDE" w14:textId="3430B1CA" w:rsidR="00495D78" w:rsidRDefault="004366F9">
      <w:pPr>
        <w:pStyle w:val="ulli"/>
        <w:numPr>
          <w:ilvl w:val="0"/>
          <w:numId w:val="7"/>
        </w:numP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Received applauds from our Technical Support Team and Implementation team in the way I handle client calls.</w:t>
      </w:r>
    </w:p>
    <w:p w14:paraId="37EE338D" w14:textId="77777777" w:rsidR="00495D78" w:rsidRDefault="004366F9">
      <w:pPr>
        <w:pStyle w:val="ulli"/>
        <w:numPr>
          <w:ilvl w:val="0"/>
          <w:numId w:val="7"/>
        </w:numP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Advocated and implemented features following lean development which resulted in shorter release cycles and effective feedback loops.</w:t>
      </w:r>
    </w:p>
    <w:p w14:paraId="483C8223" w14:textId="77777777" w:rsidR="00495D78" w:rsidRDefault="004366F9">
      <w:pPr>
        <w:pStyle w:val="ulli"/>
        <w:numPr>
          <w:ilvl w:val="0"/>
          <w:numId w:val="7"/>
        </w:numP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Created web pages that had a consistent look and met branding initiatives which encouraged more business opportunities with customers.</w:t>
      </w:r>
    </w:p>
    <w:p w14:paraId="5459515B" w14:textId="5E63A959" w:rsidR="00495D78" w:rsidRDefault="004366F9">
      <w:pPr>
        <w:pStyle w:val="ulli"/>
        <w:numPr>
          <w:ilvl w:val="0"/>
          <w:numId w:val="7"/>
        </w:numP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Received applauds from peers for being an excellent team player.</w:t>
      </w:r>
    </w:p>
    <w:p w14:paraId="0192E555" w14:textId="77777777" w:rsidR="00495D78" w:rsidRDefault="004366F9">
      <w:pPr>
        <w:pStyle w:val="divdocumentdivsectiontitle"/>
        <w:spacing w:before="160" w:after="60"/>
        <w:jc w:val="center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  <w:b/>
          <w:bCs/>
        </w:rPr>
        <w:t>Websites, Portfolios, Profiles</w:t>
      </w:r>
    </w:p>
    <w:p w14:paraId="7B74961D" w14:textId="77777777" w:rsidR="00495D78" w:rsidRDefault="004366F9">
      <w:pPr>
        <w:pStyle w:val="ulli"/>
        <w:numPr>
          <w:ilvl w:val="0"/>
          <w:numId w:val="8"/>
        </w:numPr>
        <w:pBdr>
          <w:left w:val="none" w:sz="0" w:space="0" w:color="auto"/>
        </w:pBd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https://swethamalyavantham.github.io/</w:t>
      </w:r>
    </w:p>
    <w:p w14:paraId="42AFC521" w14:textId="77777777" w:rsidR="00495D78" w:rsidRDefault="004366F9">
      <w:pPr>
        <w:pStyle w:val="ulli"/>
        <w:numPr>
          <w:ilvl w:val="0"/>
          <w:numId w:val="8"/>
        </w:numPr>
        <w:spacing w:line="260" w:lineRule="atLeast"/>
        <w:ind w:left="640" w:hanging="252"/>
        <w:rPr>
          <w:rFonts w:ascii="Verdana" w:eastAsia="Verdana" w:hAnsi="Verdana" w:cs="Verdana"/>
          <w:sz w:val="20"/>
          <w:szCs w:val="20"/>
        </w:rPr>
      </w:pPr>
      <w:r>
        <w:rPr>
          <w:rStyle w:val="span"/>
          <w:rFonts w:ascii="Verdana" w:eastAsia="Verdana" w:hAnsi="Verdana" w:cs="Verdana"/>
          <w:sz w:val="20"/>
          <w:szCs w:val="20"/>
        </w:rPr>
        <w:t>https://www.linkedin.com/in/swethamalyavantham/</w:t>
      </w:r>
    </w:p>
    <w:sectPr w:rsidR="00495D78">
      <w:pgSz w:w="12240" w:h="15840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BE06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3CC4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CE51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5AEC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100B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E00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246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5296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5247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D509C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4800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821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448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4E56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284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06F5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56E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345E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B0CF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C63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06A5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4A2D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828A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0451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1624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E6D8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0A7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52A07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B6B5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2C5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BEF0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72A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B60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08DB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96D3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46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69602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62A6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E29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0AD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9A3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EA39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8D7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4F0B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2CEA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8F8D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8E6F4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2F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3ED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BCB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DAC6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9A43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B64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704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3A8D0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7AF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E9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408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E2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8A03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284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222E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505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D6459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E477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8ECE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0B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1805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B27A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00C2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E5A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E28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78"/>
    <w:rsid w:val="003B413B"/>
    <w:rsid w:val="004366F9"/>
    <w:rsid w:val="00495D78"/>
    <w:rsid w:val="00761E51"/>
    <w:rsid w:val="00B1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280C"/>
  <w15:docId w15:val="{AAED42D7-8034-4D83-B45E-5A2A9937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20" w:lineRule="atLeast"/>
    </w:pPr>
    <w:rPr>
      <w:color w:val="006699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SWETHA MALYAVANTHAM</vt:lpstr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SWETHA MALYAVANTHAM</dc:title>
  <dc:creator>Swetha</dc:creator>
  <cp:lastModifiedBy>Swetha Malyavantham</cp:lastModifiedBy>
  <cp:revision>5</cp:revision>
  <dcterms:created xsi:type="dcterms:W3CDTF">2019-03-08T09:26:00Z</dcterms:created>
  <dcterms:modified xsi:type="dcterms:W3CDTF">2019-03-08T17:18:00Z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jDcAAB+LCAAAAAAABAAVmrV24wAURD9IhZiKLcTMaHVCi5m/fp0uJycRvTczd2STDMOiKIfBOE4xJE7SIskJPMVSLEbgNIoMEsqIEw7rWCBB+YPcsMAEi3EjpyzSMZ93+zs2RtHvYukjAgH5BDOwbbxK4E0DbU066WoQBCxIOcMv+Iw5+P4kFYycR3EIOTYGD7QU8TKeD5m/cTKloOt3Hxu3Cu2aKMD/KtX+xIawMNBkmW8pGWTjYCfpugORTu5</vt:lpwstr>
  </property>
  <property fmtid="{D5CDD505-2E9C-101B-9397-08002B2CF9AE}" pid="3" name="x1ye=1">
    <vt:lpwstr>gIFGds7afGdqXJ204yK9N76PSHLT9lk++p54lIRnHME6h+oafoVgmTAYjX8VkPxTWBCROlCmGYnhooNlmTQbOyB5hI7fw6oOIhgtuVwXqHixsDkLHwlrfa7NEWH/6wKKr1ljvdzGxNKTR6aDvoo6uc5hEwQtQJnHy0N0/FkIuVLdcHyu8ZB8zQaRkbKLZvAAJyHs3Ik7TnA2Tb/JTAK/HaPos1/IW0ejwhd5MKAmC6hxfigwgqi7pYiMesU8Yj4</vt:lpwstr>
  </property>
  <property fmtid="{D5CDD505-2E9C-101B-9397-08002B2CF9AE}" pid="4" name="x1ye=10">
    <vt:lpwstr>SS05c5sC3gkvaztFjwc2qqoIRGoopZRz5G/5mvyvqJdJlgnD3c3y+H4hS2ckzxpNKMiWaq70V5U8R1e4f0GxMTjoQhNFuiggm9QIaRJ/jEqekkT5CaRnvQS2E/pFJOK1YfylD2Q2ODNHxVct4hFSJLU/Xt+J8DoO+6RlQ7rHSfcBl8S7D3Jowj1BrXuOKz8tSTTR/oVk3wDgG2y20yK6OfPULQ7MpRws3d+R6uPX21y/2pYsxPHk99XxQsOUmzI</vt:lpwstr>
  </property>
  <property fmtid="{D5CDD505-2E9C-101B-9397-08002B2CF9AE}" pid="5" name="x1ye=11">
    <vt:lpwstr>BK8Vu3WVoA0RbyhJ1AGJQ1PA6wOQwskw1/3G7eDZ/isO004J0QScxL6epV44GDJvCMIK24TMQritdzrKKIWkAZzkPhjuG86VNNYp6XtfSgUzIqzWdIbBDavDWTpHb3gYnwAcL9HPaHWB5WzsjbP1GK6490oiMBo2WBeQjIG4FO23gdtGttrEWhpVxzgydrIDsRZ3S0LUUgYZoPJsd2uVdEynJgFXa7/8koyZCOHCt34I96vAbHJM75pC9iW+nJK</vt:lpwstr>
  </property>
  <property fmtid="{D5CDD505-2E9C-101B-9397-08002B2CF9AE}" pid="6" name="x1ye=12">
    <vt:lpwstr>yPEcJN30a1Gta91ynuRckLCpptzQjkzi2e1CU0r30m4/z5X0j8+hHVJPMXzYGYgsiT3h35PqLdw+jw/wNgyCyFaON4qYnrjWqqMev1zXueoK1eTyUb7Mk4Ht03sAp4XBIhFCOFlXK+K/aWt7HaBvE4d7EHfkp0ZVR7RLgdNYfgrWa9oSTFIO0f+F8lIbRdKXZueS5sfcStQX3q8a01MBxwPlh4NKS/Vxpz6AwH6zMBfWmySeK2af9R05uqVvbke</vt:lpwstr>
  </property>
  <property fmtid="{D5CDD505-2E9C-101B-9397-08002B2CF9AE}" pid="7" name="x1ye=13">
    <vt:lpwstr>wb7986izFBuh9li3eZnE9kzMU8fvCtDbCs67c11gX16cWmdAdqCfuxpWnfUBqC4VKQNMUindIj3sxjzcnb7mowAB7bMCWmsXaheH1/Z4yRFXW2GS3dgiRPokz7q354u+cLUKKkVG9XoF9EnKGlvWqAwKkWjpB1kMQPnxZNfZaQNK4VUqVs7hO+Ltznc6FivnDfOnLglVMbwTiyMvLPQUQqdIPmypl4JVgC0JA734ZCDwkuG8bMc2sPiIHcKbVQp</vt:lpwstr>
  </property>
  <property fmtid="{D5CDD505-2E9C-101B-9397-08002B2CF9AE}" pid="8" name="x1ye=14">
    <vt:lpwstr>vT7z+MnD80vsvmh2NXseLQKcVYmLdC6Eq6KhIC5rbCInYd6mnX/iu45OlTb9O9eqYcUVf53ZUGLnua7ML0kl6AxwH7HNvkGh7zLOD0Ot9LgZBaJFIBups6dX7j7hzV3S/0R13RExDQeOWBvANXuDqhb3Fn1P2GxzYR5KSIVz8ZpUhE70uOqUiMlP5O+Q9iYlmOCN+QbtEkQMrLWCQk7YpyS7SXEmhFnd9YyqZGDPmusj7XG4JrocTVxsF85/CuN</vt:lpwstr>
  </property>
  <property fmtid="{D5CDD505-2E9C-101B-9397-08002B2CF9AE}" pid="9" name="x1ye=15">
    <vt:lpwstr>0QN1xSDHqTtR7u/DYgwa2AHN1ybRYGiaUSqCxKexzr+oOD86GjzkiGhlNAbxrKqf5oZ8rkg9w8N8b0fBhO0zTJIYqsPjDz2qLbCY5MzU21oQvEbslo6lnToR49o4W3uVi+RxDNN0Beeo0RwJVnG69xsbM3Y2aUUeeYdgMWMh5oHdZ9dJPydL/Rd1MVymTxzCOYk1i/iwsDQde0LwWRmwVOoVHmlDZtnJMLjiHWqj2dFCHF68MywkBEHoDHyXoSU</vt:lpwstr>
  </property>
  <property fmtid="{D5CDD505-2E9C-101B-9397-08002B2CF9AE}" pid="10" name="x1ye=16">
    <vt:lpwstr>NW3MTSkOr5FuQqJRlLAT2JoPlQtwwbWcXyRu2yaEfppWeoJJPd+sxrQlBVeb+/bJvpP92mc7TijJQ8BlY5FjjuG2cFUabY2nfnqHmE2KZPXYXFBaNnODRyUtLO0Iapa6jhIlp97tKoNGdUFIQJTODULb0rd9LFNcXiEzfI+fZWLsZsC3PTD5QJwyzMpUUUj+D6O1VRixD75rgTZz0Arweqy7+3H6Sf/5kXjxm7Ln0B/mkAkybzoTVq2CG/pNiUG</vt:lpwstr>
  </property>
  <property fmtid="{D5CDD505-2E9C-101B-9397-08002B2CF9AE}" pid="11" name="x1ye=17">
    <vt:lpwstr>QHqzbtqZFyvugn1g8dQWgFWcsRPrv7i0yozKjqqzV0/zuj7g9xZ70EqPb18ibQg5kvRtWEwuTxnNYaM/DL9XuZA5rp0u6lzcPA0bkUd+4jL4hlS/SC+eBpCM+1PQANKNDg5EEzFP0bXSmxp7DS4Ghns7w9sWN1pL8sGOqd0eE5EOgjAxMMY2C6AajwuoSmMAWLNOvRIC7bD3crCaSQmeJ2ngqzQtWlAWK3+enydhX94rH+4PzcmBOkuLGPCZk/x</vt:lpwstr>
  </property>
  <property fmtid="{D5CDD505-2E9C-101B-9397-08002B2CF9AE}" pid="12" name="x1ye=18">
    <vt:lpwstr>gnhhIRD/MbQU0Z8vUAZ8ChAcWB4GhMrqAgw5EFU+WACmW2j3+ZvCqg7WBE18E/dtmCyx2USxlWpUSUAOPTfceKWsHWVhLPCmu00STUat/4n2F0A4VW+xVbkf4R5U5NTcYRcSb7ioaoYUFM5Jj3TdEhixDFml4dXSsSwis+uH/q9MyeyB5Z8DKDssGNcdG4wzj9+5HXyxK5OCpp8uPCAImVTttpC3nFzCHk9afjYcppqgNs0srp8Cj6JASwSuWCU</vt:lpwstr>
  </property>
  <property fmtid="{D5CDD505-2E9C-101B-9397-08002B2CF9AE}" pid="13" name="x1ye=19">
    <vt:lpwstr>1xsSMkjpvldOfu4+q+TdBuLHdS77LMw/2DssHVQQC5nSisOUiCPnAnbK3MBvkCvFc0R7v3qRfZqr11getJ9zls5YdHhAsSE9Z1yGwaFMKTVHOUOuZjXRPRvRhXPxZpzSlsvbpve95YHtLACdq6vbmyHkwLpV5ioQw1P5iVXcEuFWMGhuIbFc+2+llXBnfxbz0dTP6EzaHoryqb6VO4W6sXA5nwLhGuogpXBtE2vyUgs5CTJWP0hvad4K+0KzmLq</vt:lpwstr>
  </property>
  <property fmtid="{D5CDD505-2E9C-101B-9397-08002B2CF9AE}" pid="14" name="x1ye=2">
    <vt:lpwstr>qXG5awCTbpJiiNaEKGkUktijdbYufvcTM+vZxRiH16d1aAKpYm64h2UbpUxm/u4DcZP5/4ewOV+zQGCKw3ZVd5EckV8KweiFBhTaB7Frogc3hfbF2iyRSMI02olCQiW3CBIAzbPnibpKp7khDRQU41Iryv6zs5q0eaEJXfJgwMmvg+N3UlZwPS7jaNPWldLnBwcl0ZI/RkNQPpQ+3amXB2OIPyQkSbR599kka6ElLAFWOstmkjjeVg7HcRlp6+B</vt:lpwstr>
  </property>
  <property fmtid="{D5CDD505-2E9C-101B-9397-08002B2CF9AE}" pid="15" name="x1ye=20">
    <vt:lpwstr>jHOyUd/U5EQG9IpLE6nt82HrRzwlcR7E1JKRKkYeAcv6YKI+O+rgLqS2aCNaxYsHxehaOaGXUEq1E1gyb4HJLQmGUApkFML76MLXGP29t4vYfZUuJ+wyHcAnRQ52f3UOhGIGrP1Xc9WkjliTNp2nptwcF+Uk1h7S2dWBqiQj3Wv8ffdnRNthTmQi83YHHWbYECoJwkAob8VEdCYKUv2RYbcBjRmnyFzlXawTJGtae+iKSreX/kEKf89dpWssdmv</vt:lpwstr>
  </property>
  <property fmtid="{D5CDD505-2E9C-101B-9397-08002B2CF9AE}" pid="16" name="x1ye=21">
    <vt:lpwstr>LUGzbzX6OvAoM3EJb9R3OT0jaApTWG7XGP6N39gg7II9u5YaaMT6vFRk1NVZFCKWpgyfDddrhRwWPwhT8yGJalBkBSpBvQathGRhSOhDcUMOrXRexVE0fmENwiWMnjqrvpFNcpk7q7pNe82NlVyz8FViQMgybCqjtaYXGNxxXyMpO/9kLcae7hrc010j2N+6XpGcTVfnQFg+J15c3V8ft9/YXMu+5atdnrosL350Lwfiy9Gp4IwbbFp2jyB1ngX</vt:lpwstr>
  </property>
  <property fmtid="{D5CDD505-2E9C-101B-9397-08002B2CF9AE}" pid="17" name="x1ye=22">
    <vt:lpwstr>8QZ6lHLb6kzmHDe3l5vFtdNwDwfN/f+kGLNEyCEF+RIc7Jku39BW3sfJLvb6fPQdQ5khPDDVt96Sde7erFQWc7nvxRvJbniS9DSb9l8ytnfSP2Szw8Si49naB80bOXs1dzKa1QST5ATnDfjV/4jF/iPuGxcgSE5SEk7ox59RjFa/gZqSMYQ7Qw7UjF2I9laUJmr/PzchIH2j+4JZlSyEhusVk68YDoTU+gIXCClsnxbqp4gbEQ1zZnDPuNMq2vp</vt:lpwstr>
  </property>
  <property fmtid="{D5CDD505-2E9C-101B-9397-08002B2CF9AE}" pid="18" name="x1ye=23">
    <vt:lpwstr>mUPj9hhobY/n6CkvMQRPtbnmpafbS/kifY9UOJ89AZs7RPmlGWAdraNvuxsP8Ipv5qEhUv3dXfFKLMsxjju6sfsQ7HjZfhERAG99wDPa7iTyH3sBJaGHWzyvjRgzq8dIVxuomV8pVYqCtfnHx9BN3qh713mwxOteRR/nxYUcBnQ7FUsTHI5aI98ZxDLXkNSINisSTotJTdSWXJZRAg2In0DflSEDETfrNVgiLv/q352Z32EabzS0lEe//ud2M+X</vt:lpwstr>
  </property>
  <property fmtid="{D5CDD505-2E9C-101B-9397-08002B2CF9AE}" pid="19" name="x1ye=24">
    <vt:lpwstr>8cVkRAshQfi006Kfd89Lh9o1Ck4XAf0YdqEtD+rpGawxwcYpwTXIDR26JVO9xGcIT+gUG2bJAAr5qwCXyEnvCWBurjZ0XMbuKtp1Lod1R7ExRtJ3bI+N0XzuUjxPtbXxVZfkvDQHmTIpMAhYdOoFmox/ar1AU42uLgA/iQpL8QcCtUMEGfbtwt53ZisrXyB9rHkKf/nzKnFLO+JP6VBzfRWT8hJqjt0N3E8CJHEQXkOkQ4qKDneUYd4rOOrAz41</vt:lpwstr>
  </property>
  <property fmtid="{D5CDD505-2E9C-101B-9397-08002B2CF9AE}" pid="20" name="x1ye=25">
    <vt:lpwstr>1DT6E30TVTze6ifn6wxsENIRRwGO2x9AcO24xf++mR5LANgKcUsrH9jpjUEUDa227fTO/gJ1OlUOK9be2T7uVZcfKKKWn0iMMQR8ZX9Mod3sTmGbcUkNQoTWrSLUZB+u3aowPmeIOv97cPQ66i2MWikYAneGjMsVB7ulXP0Nz2pTFCdrr4ICn4cdzFTRaDG/sLhPkS6wJRj/zwukLtvaSAmeoO/VR8KN2Ru2z5nuNnW1KL4waInikxQlYoP0UM1</vt:lpwstr>
  </property>
  <property fmtid="{D5CDD505-2E9C-101B-9397-08002B2CF9AE}" pid="21" name="x1ye=26">
    <vt:lpwstr>s9DBde9VZNPZIQ3qd4JmNNDSktTDOvN5rup8+7kks8T24sOeEsbZFNo3rE9+fc3fM0/L33UUH5FUYKb0EUY45lYCgVvynVC+f4cMvv7o9F8rU4raLEUoPQZ6ldmvl6H1ZVCU5tHuxen8mU9+mKIfVqAtaQIyvgKoTbq1NLtPNS95DMXxOQV00nBAqU0s+78b/HgQBex33Fqg+APR+p4h1lzUK6ZeqzRx/1+adDTMkOjr+NIOfVpoc/YPdVlGDRY</vt:lpwstr>
  </property>
  <property fmtid="{D5CDD505-2E9C-101B-9397-08002B2CF9AE}" pid="22" name="x1ye=27">
    <vt:lpwstr>V2lg4x4YOZIku3XS8FcABHOMKzaLahe+96PQHP70fx4s43ujRuPqnf0WgGT2kwduEqnr2g6ICHtVa94iLr8ZCiaPjGzoQkpJmi8IpnWTdo3IxF/TX/7LRyjBVKxKh9CH9uQX9oGdfV3VzKVoOz7vWLBAf6K8Lf4FU+gQQo/g4UvBuqY9Dk++AEom/+0yWXwWcAzJdxqgz2ocNYrx3NrvGcY16eaaqyEVKzduNW6k6aDkEbAzZUWUZH9tVhjUwPS</vt:lpwstr>
  </property>
  <property fmtid="{D5CDD505-2E9C-101B-9397-08002B2CF9AE}" pid="23" name="x1ye=28">
    <vt:lpwstr>yJznxogrLWj4bGuWpnSUbmgoXbah9eYJjfLbpwBaycPx8Kdeo38Rf8XXQ0KikGXSSiTPF5CZezPRpkvGD66ATsiqgZjztCAr6jdz9MKdBYeet7YI1+lTeKd+XCM2nfPln58JnZW0UvtNjXS6w5LLs12tAodYrY44W++tIUU0077px0Eu/gtnIJngsbQMW/96Ne1Wg1/zJh3wpZWjtmlm4CIWEKv9roW3lsvknIxRglvtpXnIsyMgPYcPJq+/59W</vt:lpwstr>
  </property>
  <property fmtid="{D5CDD505-2E9C-101B-9397-08002B2CF9AE}" pid="24" name="x1ye=29">
    <vt:lpwstr>16RO8Y6BhNo9y0uvbIs7mjW2A7btixj6Y+tzZzMol1HW2bx8if649jVr5HiEcVNTbt/z0wUrCJWo9Rl0H4nAcQv3411UL/wSu6nYL19qmGm9XHTo+kYx+B/sc8TU1iY2ERiU+FRYL5SkPbOkmAsSM9pfwCV/gy/AZFi8NWVdvBwD60SnPkk5+Uz15Bqj31ojsTX0TyeJXMbKXiIvY6BBLcxs6/pyRYtSEVNKalwCbgR5wuYtRc6idBt0m5MoZCT</vt:lpwstr>
  </property>
  <property fmtid="{D5CDD505-2E9C-101B-9397-08002B2CF9AE}" pid="25" name="x1ye=3">
    <vt:lpwstr>dGcEq4ymFqzugNH9EfSTgzuzvR1D6UU1XErUBuKVmwvZBYM/UniXPei2VMuNpZSmJ31PkjgxiYOslHOhXoO2YBHETKW0+VHo5rl/k6JNlkT9+UWF5W1RshoOYIbID3I6hN3rnnqyBh/VEbHIo5EpY4eP463nkq8GIVrWyDp7QBpdN+9NZBGWhleH/QqEJGdO5ByiB0WIGP6sRwtLrEbJ4ZWK8zW0Rig6XJi7A7FgYh6Lxqgvnj7nJlLUj59/wby</vt:lpwstr>
  </property>
  <property fmtid="{D5CDD505-2E9C-101B-9397-08002B2CF9AE}" pid="26" name="x1ye=30">
    <vt:lpwstr>PF9m24D7Tf9lk8PQ3DnrR18SZ/p18eHHyxEi9SXNJoOVUSUmxWoCRQfCXgWn36whktgg1reprTQy0RLwD2fCPzEr9AW2LftBu66Unq8SKhHQMwIU7KvYH1i7hrlpJuL7/NDHE+0bj4QE8YIp91PA9F+HpKBSycIhEbeiSnM+ZbDZB7u9eRi8sdshaLYqOsNcPsuecyBYW7wnVxCr4Hk6WFEqTZ4a858ko1GYXVW+fXAn+7npvHp5TtItSv5gRXo</vt:lpwstr>
  </property>
  <property fmtid="{D5CDD505-2E9C-101B-9397-08002B2CF9AE}" pid="27" name="x1ye=31">
    <vt:lpwstr>n48S9ZYlq/tK8jMmpU48mxEqOOnDSoQfB8ttiN4oIzRJI3LDU/KW4oGMq4Mzdp7eQUIK9w+sa6+FURtKMsLb/YUYkUyUu2jDJ9/POQh0iGvfg7OQZsTRmCFc79OGttnV5O7vQOqiLDttBoRuhaLm+AnpAhiPhW3De9ZvkEzlkhhhn8U502Lz6J4O4XxESHP6KvUfYjo6OwnxJI4nG7iNJhzD0Hx6NalAQiVRHG9Nu+RMtjlpp9sxr6H8mHkRSS2</vt:lpwstr>
  </property>
  <property fmtid="{D5CDD505-2E9C-101B-9397-08002B2CF9AE}" pid="28" name="x1ye=32">
    <vt:lpwstr>7CBCTm18ZXq5gG3BZrdADZUPj6qeY94gDeZ8TK1G+gA8xuxkIJmPHQIlChSsNaiXkeYkLjE8HhlAnYFgw0SlYJtc6B/BZ+1h19VOKscubYz9qYVOtTeAKn92aqYmDgrFUZqex/rv2JvDAOO82sONxlEEMChIVY9TnVJyjA0NNp7JpwGN51mMDw/MC+akvAwwjyiNyWsyn7z7LMM8VoIBjIR3l0xA8qjjzbyk9d3vj/wWEnzcMGjpAww3xks5FaW</vt:lpwstr>
  </property>
  <property fmtid="{D5CDD505-2E9C-101B-9397-08002B2CF9AE}" pid="29" name="x1ye=33">
    <vt:lpwstr>eINXXg+mLneTHeBOniEhfcJTpnuP2xKcXEzn1oqbwRKN/XbMkaqBDXI2Ds4gyXYcNdUym5sDZWZHEAz482ce5MQE0VGxnsiAFvWpaf74Y8qvWZrO5G6+reGXTpswKNUS3yS+Rwfe86PIMAlMka5nLTCXEORHG+NiNkS7JJYzAfc/c1MbuuRMi6i8SceH7XDq6/F3CwpRsDA5+SO5c6bN9n40B19atzW+sgyMvxFem8XXQMPA7DgDMNQRqTH+3ek</vt:lpwstr>
  </property>
  <property fmtid="{D5CDD505-2E9C-101B-9397-08002B2CF9AE}" pid="30" name="x1ye=34">
    <vt:lpwstr>EA5AasBKap0/7Im0do3YvO7pmvgqfiaGKGxmE+XsDR80ctymf7FZRbWPeRdwpFDisMi0yPKokG3T15RgZblzucXgfY5UeW5q8eZ7OPB2/sD21ffoZIr6uxd+td1YS24F2eFM17mf8QAm0O++BT7472iPyit2NUzcFyyMB9v3a7pvxAttmZWZN//BrdYiTRgGl16/I/rgTfWvn9UFa2fgvtDqpRdzfdtUAlKpvsaNBzJeFkLBvDaeQolelW5PY05</vt:lpwstr>
  </property>
  <property fmtid="{D5CDD505-2E9C-101B-9397-08002B2CF9AE}" pid="31" name="x1ye=35">
    <vt:lpwstr>rMiXMef1VqTL0FmU3o+rDDdok1JCGhEOwYlfgMJqZClO9EGSfgRyC8+P+loN62lNqQlFAn2tQgGIzghc2Ags06Jdwz/k+sb/V5dkQg9gKsA8LplmDb6yTesxYG/qLS//XwbcOYQ3Afz5bkpfsSUw4zFVAcWcaYKt5FUZ+7z/MrM7pexM1wi3OpfeR5klC2M1PPJMaTimYPVQ1MubjvH709JX8jmM5qcvXxFOsF0EfLUFD6eyc15VWOI5YroIIr6</vt:lpwstr>
  </property>
  <property fmtid="{D5CDD505-2E9C-101B-9397-08002B2CF9AE}" pid="32" name="x1ye=36">
    <vt:lpwstr>jZFzDPN4Dmc0e3lCjtEWg6wMPE+EKQfOn3zDwApYRpakemdOfmiZEOMeovaXrRwf4ZHk516YDtSfoNGhCdcTBlxRfJs/Te/IdMeJa2ifwdYJoGvGEbjpAvcCQ/8AZ/QuNPMAmbcIGzFS91ADbSoRpS938viM31bCllUJxs4DfjV1WvvYlGo7FxTKuSsEhvQyFr8aJASG/9ICy9ntWKMbz/yofhGq/j3yH/mnx/ADQfh+i3AR8eDF1o2v01NHjtQ</vt:lpwstr>
  </property>
  <property fmtid="{D5CDD505-2E9C-101B-9397-08002B2CF9AE}" pid="33" name="x1ye=37">
    <vt:lpwstr>z/WOL3VsuL+ZBlLI6sRhV6V/gbOuw23AwNhjdg5nldDO27ZeG+6zmEPQ0fACyFrKEy8fTc6DR7Y2Z6rHzTza60c8ld7LSi4Hoo0hf2tl7t5w8X7oLf8DwVhdUmBQBdKG9bP/KKLITR8cQVoV0WfJLros1MI7BwBUG8Ru8qSS7JTD74YgLu/G5ziycxRPJnuM+b71n2b51B84Vxde1CC993N2HHtft/U5+CbjVsUhTQx9HugRX+91HvycT6hWm2P</vt:lpwstr>
  </property>
  <property fmtid="{D5CDD505-2E9C-101B-9397-08002B2CF9AE}" pid="34" name="x1ye=38">
    <vt:lpwstr>1cY6ErBTm+SvgcpEwyiT2bOS8Xx72AhLM65Nd5lDaD5w8lYCHRRggwTjK1lvSIAoBr7ixWkPtVZz/Om6QxdBqpPVk47o46w4ZjQMxMYK8O4MT9uxdhmc/eMBKVXJoj1oqcMsiNISwsf1DEA0j7JIXdtGg9oXq0QWJog3pnW3reGxcbPGIuAG4nIb0KV36cyrUn6bDs4eLKrpjqASeJ2AGT6YQjH14D8FY3qCaBqqTMDK09V+0wbJAG0H32974Nx</vt:lpwstr>
  </property>
  <property fmtid="{D5CDD505-2E9C-101B-9397-08002B2CF9AE}" pid="35" name="x1ye=39">
    <vt:lpwstr>+vPY8L8TWaiMjLJwzw/tnoApSMDkwFj62gasPOZmWDHDBPIJN/erqG7jbfatgKq9cx8kWvmn0RCg0ymIYKTqvtmrUCFXtEfrkJezqcuX2lUg6iZwkvrf7c3TyXCekQxZo6q1r7Kssgi0PFSBtr5QCkeWs1kUeMnHXcg5v0PTJKKpUwr0Fiw4zdIulLVDfdAADpSjVLVJpaArysMOiAxY9yHERBB/GJepGCzJx74jdi+HoAEJxtCXmUEBwc5QMBS</vt:lpwstr>
  </property>
  <property fmtid="{D5CDD505-2E9C-101B-9397-08002B2CF9AE}" pid="36" name="x1ye=4">
    <vt:lpwstr>+RiZ/iqpl67qZOjfwgC9GwFRa5YJXGzkuzALaJNTmtyfWdQn8hs4m2rF2XeFBpaX2BPxUsHJ7Ob0P0yfOf5nsrsRTOoC4D2vJlVc6GRTFD/xHeGWIRInx1pdj9NBjWl6hGOEb9M1cRb7PusWLQbb4tBNS+DsnO2K956PMvW12NnCskhab4yz2vTh3nIlGYF7/13SfBX5dbIgbXGd+iT7kMXvPVVtMjgYulCTzlnmpTBnVqx75ANwG7xE1bCjy1t</vt:lpwstr>
  </property>
  <property fmtid="{D5CDD505-2E9C-101B-9397-08002B2CF9AE}" pid="37" name="x1ye=40">
    <vt:lpwstr>8UmZwHQwcmK6Y39rwHWrUE7esLAHGb59fEhrIunRb2ZZuaTq0a/8yWquDpX/Ow4l4nZm+BACsuzmDkVloy2LVFOWNdMS/mrigmcaWs8aI97Xc5viiZBlkpEjy6gMNVRzIjLWx4QuJQ80Nmjil4wo9Osotro0iL+q6S+OirwtpO5T/5CCWacNGFuQRYIJf/sQBWaX+gIssUv8UC5YNC/osLAMJsh1uiKVqf9O2KOljepI3WlPVG04TmY91gocv0Y</vt:lpwstr>
  </property>
  <property fmtid="{D5CDD505-2E9C-101B-9397-08002B2CF9AE}" pid="38" name="x1ye=41">
    <vt:lpwstr>V8wpIT00KzOwd0cV3R4+aaf1QihUIITBrmsS2zD0WF1UkozRNRLnZRHGE2h3GGya8ckNdlZJPYCnOuio38cREloJWM4KCRcvoqx2H9AHh14BakcygWxw0LioqtG4gqiCTjzDsupI5ffcG3m5w6vDYgjWac8ENP0/NtnaMWri0Lu8L2PSwqgSODFoAcuLwJYR2/OVv+Oo36QjD85sbzw1eD6zzQrU62EDW5Fy4d+YOugjJLcK3Y2ddCkD03mwP5R</vt:lpwstr>
  </property>
  <property fmtid="{D5CDD505-2E9C-101B-9397-08002B2CF9AE}" pid="39" name="x1ye=42">
    <vt:lpwstr>j7qd7yAuO6F8nOj8T0mjkBQZn53R4WwGy5hI+nYpIocxyJB0xLiMqC0ZGc0Tf2ShHCxKJNzjXLE+9BA7fld3IEfg6ixSw18hqWo1KDDVt/XiqfUpxGeXHTTrHDrveiuNX9Mu9ptGwH9kFpJCkYKkdBQFT/PU1NggqD0CxgNXt9OLlfCuoIvzjcvJzvmBuSRUXf3oAbPf9dimYqYnXs9idyQZ6UgJtTDaQW30xzNPoybZFWw9UPjM0Dkq9bTSDLi</vt:lpwstr>
  </property>
  <property fmtid="{D5CDD505-2E9C-101B-9397-08002B2CF9AE}" pid="40" name="x1ye=43">
    <vt:lpwstr>CXb4YTxJdEpW9ts0veY6orfdq774yTxr94vus1ocqTlkbTI723GeZcxj48EymB1wKy/IxZDAsRdj/+Bll/hXqPkxkwxoGJaAqFgzbeCGFDqqIeC7p2WiJecK9Y0heU4RdyElX5Qf+ECU0SHt1EUhMX+tQae6NCffqclx1HN7xoOm+oo0cb1EXd9XGAgJ7k8WHYm0OSFPgn9PeEp+3u5i3KQujpaUEiuZa9Jy4uz32U4SFYd8vgyJpjrJwmB3C8u</vt:lpwstr>
  </property>
  <property fmtid="{D5CDD505-2E9C-101B-9397-08002B2CF9AE}" pid="41" name="x1ye=44">
    <vt:lpwstr>+zWLjzn/NiwGjwChJKNmeRnGVbq+U4OTaP/bQES9yCJUXc9R596Va2VhUgwlO9FIwILf1F5Hg+PrzsFzh8Kni/fIzfhpZZ2u9WEDtFKr1om7aHD/10kYUSdQWM6NfAM2Fh88IILpjfe/o4hehinhyqFWEaw9Wo9AkprXb5Tbv1omVRLf9wH/lVbCzXySlZpHk/PcvokEIhZsPC4FwbVvj1W4zTrxDOPrjoKqRQUOJP7JvXw/673VZo7OgF510G0</vt:lpwstr>
  </property>
  <property fmtid="{D5CDD505-2E9C-101B-9397-08002B2CF9AE}" pid="42" name="x1ye=45">
    <vt:lpwstr>3XHO9sNK2TrYWbjeZibYacWJlbhqrDB50K3K2mk5r2UOF6kEqwWG/ENCw4ihEbb9SaZVAEruIqviYWK+nmjY5DS3Ourhr9Ef9Nc5sikjIc5zr15i+tTYpBSpvQ7VRSoAzRbEpRWmNqdi5CFGL+js48C/3KvgueGMArwabaFDA0J261699mBzlPTuXiAauIt4+G7ON7THjgJxNQ34eeng5+vXkD6diGjYzfwpS+pRJ+eZDUWvPkJiy4vSZ2g3fpJ</vt:lpwstr>
  </property>
  <property fmtid="{D5CDD505-2E9C-101B-9397-08002B2CF9AE}" pid="43" name="x1ye=46">
    <vt:lpwstr>yKkwJ6DVZG8jXKZIrjH13Jn48/tGQBAAhEHPd+WpT0ZnT0Mn7L6ljc8wWfnvvTl57jpbwAqS9xTFnQC+rnK5UCaJ2yF9BfCo5+3WngFLgKicl1nlB7GVOLoCQM5xOvDcUZhTgQ5+UlHcLVGcRpOGFdiEvynunJLUgEzA/WnFayt/jDtgnwqlgRItnMkMkwOqv7GqhIOhn8oVoNhrW4zWGMHpCNdwvvmt7s02lCrwstwYoyRbWODGaEKswuv3lG8</vt:lpwstr>
  </property>
  <property fmtid="{D5CDD505-2E9C-101B-9397-08002B2CF9AE}" pid="44" name="x1ye=47">
    <vt:lpwstr>S25zUOsYzx8o7c4Q40qKDtjx3Jl1NndRvZd6hV/dkca6AhzfElQIiUSE3wSv9Y1cFjwWLEwb5S2iM7zie7Pzy7Aj8fHaEg9cr/pPyAIq56ulgf7VR+Gm0DM3VyXTJWtTStuewap83mZ+Nj7ollPK9aoIDsH+NEOTpeobbiD14B/YaqGepKD0VeoK2v72Oi3jsSu+Lh41q8TEiry09NCZPpOKn44waVLsCjdio885e617BORIq75juAaOVJf50D9</vt:lpwstr>
  </property>
  <property fmtid="{D5CDD505-2E9C-101B-9397-08002B2CF9AE}" pid="45" name="x1ye=48">
    <vt:lpwstr>esDiIdsxEwxO6Xth8rM4D7/VWmg10ux3I9MvvrLH1Xng+eXb9Zd623ccoYy9tW55xluTt20NdVECGqw9n7X5oYtJtf1U5iLVWz4A7X2hVCxzLZKwQyR4Tcinr7b4KR04JhILfo/XUPElFHl2woOh/ZpyzoS4wsSkhcNIA6c4DcrPbY3VbW+yEohB73+vOY3DsephbbQkX4rOFyhusKA99uHes9/zbUWF4vjplhJ5Xk0fNtBWe47GC4Y5f9vpBRT</vt:lpwstr>
  </property>
  <property fmtid="{D5CDD505-2E9C-101B-9397-08002B2CF9AE}" pid="46" name="x1ye=49">
    <vt:lpwstr>RLhms9OjzZ/sUzKsk32Cq1hlfHBIITqm6fnlMVGIn3UoIuy9q8T9jxEgbqFWeq9YzsiIpHYildFKeo8aQkasQFqw4RrTfUD5VAb22zVei0sNUz6pum6rB7hrBiMra/kWJc3covkcs1cLQO5zC1h/dB83ImiMhPTq0uQ/Q7sMgK+VIyQ8X9d+4a8ZIq71EXrQJMpQJFr9tb0YxPvJH8Pt6QvJwXtTTum4lO2hOipjqxO2vosjljm8fhGRL/9F0gh</vt:lpwstr>
  </property>
  <property fmtid="{D5CDD505-2E9C-101B-9397-08002B2CF9AE}" pid="47" name="x1ye=5">
    <vt:lpwstr>yif7FOJz9DB0HJ1O40F9iMM/97KUPLtn4Jw9o8IqDGu5o0oOEGl24OvMbbbooFrHn49KI7vG80+rdTr1V8vOQWoxshc623z5o7x2eB+VxV184ChmNx9puUuLp25FBMofRJy4yvN/9bwwfwDvcbLjey0bMA+omHA5XaZjPIVCZlTouYWF6wluC7+0pVTo4e6uNgr2uiNUDfN3j506gQSAcIRIbAaEnYcOrgHarwemAKyDdYrUXy4jh0GHSuqWrxB</vt:lpwstr>
  </property>
  <property fmtid="{D5CDD505-2E9C-101B-9397-08002B2CF9AE}" pid="48" name="x1ye=50">
    <vt:lpwstr>eSYTNYegrTySp9G/DBzDAg3R+PB+yvFfXBSdoq5Ub1BuZY8aQ/eoglv6na5xae12mc7WjksL8h5NZP/V8+bMPmcE5d7l9YaMu4HWBFN29TRsOFBtEKtryWVJbO9b0SGYByO3DeEkAB+XuJx5omm2YYK+oMZqeoYjOrsOiRLeW+emL7dj0/ai6s2Lmlr8h/2oB0JGNSiOPbt1EuMbylDvXMeW1WJ3sFUo5VSewKNmRLZA6a/toctZMpDXMPQLi4T</vt:lpwstr>
  </property>
  <property fmtid="{D5CDD505-2E9C-101B-9397-08002B2CF9AE}" pid="49" name="x1ye=51">
    <vt:lpwstr>zvyuTNdkfGzGk97hxq13HJogwFY1XLuyBwuY2SrHP+wN8JES1V+h4sP3GuY0OCHQY95IOEV0mKFu+vbqu4OL//h7oNSPJvvRqtblw6WZ3yjdf/1RB1QSBzLUmJFATLJBLpfLEprkEwEpO+7fKkejYq7/2JT8tSOIV3qzXxc5a3Adq0/jWsIQttgG61qDzrB7zKOxn0zaWTJ5bK2K5l5E/lMg1ZWK7Sj1N6zk4Js0cUk2yPproUY6hYzQpgtmlxl</vt:lpwstr>
  </property>
  <property fmtid="{D5CDD505-2E9C-101B-9397-08002B2CF9AE}" pid="50" name="x1ye=52">
    <vt:lpwstr>LTtGNOOT4URDzQJ9UxVh6kqQYtZj4x4E042Uf6lH+j9hnrmbJ6Eo17/OExVqz+Kul0ev4roTP9/+EH6PuFWI+xRiFbQQVwOsfIq0Qb9L47C2GMc5NwXF4FOWtTg7hzEH/liY5TNN7hLe1Opr+2S+E5tPYwoJlObnkMDUTuHkeXA1j80GP7j62vRnms2ULSky6+Y4yCUuGzPUflx97Wpl8BM+t272+/fpywRIky8V/kxfziGPGHRVr6SMm56LY8t</vt:lpwstr>
  </property>
  <property fmtid="{D5CDD505-2E9C-101B-9397-08002B2CF9AE}" pid="51" name="x1ye=53">
    <vt:lpwstr>+8DeC2XRxbBV8PwrEYGte+Z4djKpWLUxYaBuX6buSM2mXQC7Ldz9RVp1AdzYqiQWbVFEiwJ/KOqigNAXG0FTdS39l6UI+uX6PuAvcPnBIFcARvzOZdH2UeHwBXdUVlY4BVxZIzuURBPBFs+q1UgwUXVevSxlqshGMcfbQN226FX32YXleRH7jSh2qhBhwjai6WzW0pHXCvp1VAofSRN2j0gB97vpAvj/Fr2oT7QKZgNQamaZXz8yvxGWX882v1H</vt:lpwstr>
  </property>
  <property fmtid="{D5CDD505-2E9C-101B-9397-08002B2CF9AE}" pid="52" name="x1ye=54">
    <vt:lpwstr>WHWmqEtaxH6wczbxGVVevhh2TyjSp7wNdnVZGCQDFzEkhr1t7aVN1PhDzHnAGSjn4DqGgQIkyTvBVkBCOni233mjzCsRGww/eujFqYpQlS+r+vlX/Qyj2+Ojx5v9vbUMWbDx9vOeTm7xN/G9YIHDM2rSuN24pY8uuq1JB0cs15JIP5mdtSIgFQrfV7ffhZg2pJJj2FmXKpFXRAM7uVk4gvU5JqNIYEZ7x8H418mQna3W+Djpug0rTJkLXqEiqhU</vt:lpwstr>
  </property>
  <property fmtid="{D5CDD505-2E9C-101B-9397-08002B2CF9AE}" pid="53" name="x1ye=55">
    <vt:lpwstr>NJAtXxYN9s+8aJW78asUA3NySQ/QkzwL2RJDBrlv1oWZJhjiKcKo3TZk6558oKIy87XSnlK8vVzfef6yXr7q83QRmCBfGkWUthuEtNfTKXH39IIxVxGl2c4psikPPvWU0cfSDMJKi/34ruDIkzYwG/Ww+dXEgftLshYD6oNKlhu6chsMTkftdPCT8ZORD7v93tUDfpj1F07bLv348/DqgPBAw8ebQFmq0FzP/sssc9OdH1orIf8bOT3V5k03Hj8</vt:lpwstr>
  </property>
  <property fmtid="{D5CDD505-2E9C-101B-9397-08002B2CF9AE}" pid="54" name="x1ye=56">
    <vt:lpwstr>8vNNrtLnvoCu5NQmmBStg5/fgQS/0yzIoT676mFjDCcEkmY/TsTUiznvPIfwmDjw+bPbE/FU9NbRjuHVXGL1gHt+lMD49x++TN+PjDcAAA==</vt:lpwstr>
  </property>
  <property fmtid="{D5CDD505-2E9C-101B-9397-08002B2CF9AE}" pid="55" name="x1ye=6">
    <vt:lpwstr>OWoAwI9pJMd8JMXxZPLTH355EO/NSKwYqdj5aA7lD7NZZKUZW3xszQK/Kd4C3F4fWgTMx/d2kMdMdQZBzD37tijBI2Da3Vxsx/Dq6NcPFSRZHETCWGSpz51m678z+LOKNL0Oe2D4EMutY5xl6cz1kEs3pty7+pdVtDzLTEWNOVlEQsSgf89QkL43rHB0Gk0C1owTCbeponzCi/hfbzY/Q3BaUFmsyYQGvqoadWtIcl31y+b4OEXsnXe5E9PqyoE</vt:lpwstr>
  </property>
  <property fmtid="{D5CDD505-2E9C-101B-9397-08002B2CF9AE}" pid="56" name="x1ye=7">
    <vt:lpwstr>TTTLAm4oIi8YD0loIZEfeWURbry0IKgK2AIQAOzdUlb6iZFs6fcBq0iAHYjfGOSUhA9SpncoizYwHLLkhahqEGZ08xXvW0Y+CawEW/s2u1oDdOiAnO4bWujDGSvGqDtGk1G9luKWmMXsZcn8kk9bOHIKW+iZUCeJ4HkcV9yz+YPUUnntOhDhCGcqx0ltWUNaMqSsKzxLv1w6OsTBvVEYXkaQM+YesHW4uoTAAGmSDqZim4W15vcjBc+m79lvJnO</vt:lpwstr>
  </property>
  <property fmtid="{D5CDD505-2E9C-101B-9397-08002B2CF9AE}" pid="57" name="x1ye=8">
    <vt:lpwstr>X9qtDwfBpc92uRp4tg6GpoBBJ6Axa5D4kUJ5pSsYEPZtgfk5xLKUuwcJHKXjaxCkIX6oPdOrEaCdYH6ELO23QcLGMP1igS7REsdm14G3d7B1l0/5pi7MbJ1YVJMKCGtyMG5YCikyVuEFMUrKD5ykv+CA+xETp0/GRLzICC5sWWkJPq1fFceaVqTjw04gqxWSYNNa7UWfn/3g21Dbxdlh+Nctd29sgZIG7wDBi/clBQRQk2SfN66E/fZo2+zTdIE</vt:lpwstr>
  </property>
  <property fmtid="{D5CDD505-2E9C-101B-9397-08002B2CF9AE}" pid="58" name="x1ye=9">
    <vt:lpwstr>nJzvqZruqQ7BoNdmI+96lEL7M2HwbOnSh21FcAzxQtdyUxB5GCkA3bQOCizjMqC+qji4OKta1ua0bTxoxCczJDDcHcugH6pc0d77BWSaNpMjyX5BzSd1IpyQTCgI7UCyG9YtHzCRCsZXqsBVonkvThnzAdphiioauMLylgOyL4lf33bpue0oW9sGWoCSmVHl+mUJNWC9QTnaeVi+CUm22l8ML6GnoRWryqDIcYIXMm9M1yBq+0/skh3+ZM4iMn7</vt:lpwstr>
  </property>
</Properties>
</file>